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854B3" w14:textId="5266036E" w:rsidR="008A1862" w:rsidRDefault="008A1862" w:rsidP="008A1862">
      <w:pPr>
        <w:pStyle w:val="Naslov3"/>
        <w:rPr>
          <w:rFonts w:hint="eastAsia"/>
        </w:rPr>
      </w:pPr>
      <w:r>
        <w:t xml:space="preserve">Studentice: </w:t>
      </w:r>
      <w:proofErr w:type="spellStart"/>
      <w:r>
        <w:t>Galich</w:t>
      </w:r>
      <w:proofErr w:type="spellEnd"/>
      <w:r>
        <w:t xml:space="preserve"> Mattea i Bačić Valentina</w:t>
      </w:r>
    </w:p>
    <w:p w14:paraId="485647DF" w14:textId="48E7732E" w:rsidR="008A1862" w:rsidRDefault="008A1862" w:rsidP="008A1862">
      <w:pPr>
        <w:pStyle w:val="Naslov1"/>
        <w:rPr>
          <w:rFonts w:hint="eastAsia"/>
        </w:rPr>
      </w:pPr>
      <w:r>
        <w:t>Aplikacija –</w:t>
      </w:r>
      <w:r>
        <w:rPr>
          <w:u w:val="single"/>
        </w:rPr>
        <w:t xml:space="preserve"> </w:t>
      </w:r>
      <w:r>
        <w:rPr>
          <w:i/>
          <w:iCs/>
          <w:u w:val="single"/>
        </w:rPr>
        <w:t>Evidencija stanja na skladištu u trgovini</w:t>
      </w:r>
    </w:p>
    <w:p w14:paraId="310FFE9E" w14:textId="77777777" w:rsidR="008A1862" w:rsidRDefault="008A1862" w:rsidP="008A1862">
      <w:pPr>
        <w:rPr>
          <w:rFonts w:hint="eastAsia"/>
        </w:rPr>
      </w:pPr>
    </w:p>
    <w:p w14:paraId="4DA7CD9D" w14:textId="77777777" w:rsidR="008A1862" w:rsidRDefault="008A1862" w:rsidP="008A1862">
      <w:pPr>
        <w:rPr>
          <w:rFonts w:hint="eastAsia"/>
        </w:rPr>
      </w:pPr>
      <w:r>
        <w:rPr>
          <w:b/>
          <w:bCs/>
        </w:rPr>
        <w:t xml:space="preserve">Aplikacija je namijenjena: </w:t>
      </w:r>
    </w:p>
    <w:p w14:paraId="3987CE30" w14:textId="634B1331" w:rsidR="008A1862" w:rsidRDefault="008A1862" w:rsidP="008A1862">
      <w:pPr>
        <w:rPr>
          <w:rFonts w:hint="eastAsia"/>
        </w:rPr>
      </w:pPr>
      <w:r>
        <w:t>Vođenju evidencije stanja na skladištu te lokacija trgovina</w:t>
      </w:r>
    </w:p>
    <w:p w14:paraId="29FDCC39" w14:textId="77777777" w:rsidR="008A1862" w:rsidRDefault="008A1862" w:rsidP="008A1862">
      <w:pPr>
        <w:rPr>
          <w:rFonts w:hint="eastAsia"/>
        </w:rPr>
      </w:pPr>
    </w:p>
    <w:p w14:paraId="089076CF" w14:textId="77777777" w:rsidR="008A1862" w:rsidRDefault="008A1862" w:rsidP="008A1862">
      <w:pPr>
        <w:rPr>
          <w:rFonts w:hint="eastAsia"/>
        </w:rPr>
      </w:pPr>
      <w:r>
        <w:rPr>
          <w:b/>
          <w:bCs/>
        </w:rPr>
        <w:t>Aplikacija ima sljedeće funkcionalnosti:</w:t>
      </w:r>
    </w:p>
    <w:p w14:paraId="292A9D58" w14:textId="77777777" w:rsidR="008A1862" w:rsidRDefault="008A1862" w:rsidP="008A1862">
      <w:pPr>
        <w:rPr>
          <w:rFonts w:hint="eastAsia"/>
        </w:rPr>
      </w:pPr>
    </w:p>
    <w:p w14:paraId="62E31102" w14:textId="443390CD" w:rsidR="008A1862" w:rsidRDefault="008A1862" w:rsidP="008A1862">
      <w:pPr>
        <w:rPr>
          <w:rFonts w:hint="eastAsia"/>
        </w:rPr>
      </w:pPr>
      <w:r>
        <w:t>Osnovne</w:t>
      </w:r>
    </w:p>
    <w:p w14:paraId="0946DC8C" w14:textId="79F25629" w:rsidR="003639E6" w:rsidRDefault="003639E6" w:rsidP="008A1862">
      <w:pPr>
        <w:rPr>
          <w:rFonts w:hint="eastAsia"/>
        </w:rPr>
      </w:pPr>
      <w:r>
        <w:tab/>
        <w:t>Login</w:t>
      </w:r>
    </w:p>
    <w:p w14:paraId="3C1063FA" w14:textId="67851E1D" w:rsidR="008A1862" w:rsidRDefault="008A1862" w:rsidP="008A1862">
      <w:pPr>
        <w:numPr>
          <w:ilvl w:val="0"/>
          <w:numId w:val="2"/>
        </w:numPr>
        <w:rPr>
          <w:rFonts w:hint="eastAsia"/>
        </w:rPr>
      </w:pPr>
      <w:r>
        <w:t>Popis korisnika</w:t>
      </w:r>
    </w:p>
    <w:p w14:paraId="5BD83706" w14:textId="7C83F207" w:rsidR="008A1862" w:rsidRDefault="008A1862" w:rsidP="008A1862">
      <w:pPr>
        <w:numPr>
          <w:ilvl w:val="0"/>
          <w:numId w:val="2"/>
        </w:numPr>
        <w:rPr>
          <w:rFonts w:hint="eastAsia"/>
        </w:rPr>
      </w:pPr>
      <w:r>
        <w:t>Popis lokacija</w:t>
      </w:r>
    </w:p>
    <w:p w14:paraId="4293C1D7" w14:textId="44AE38CF" w:rsidR="008A1862" w:rsidRDefault="008A1862" w:rsidP="008A1862">
      <w:pPr>
        <w:numPr>
          <w:ilvl w:val="0"/>
          <w:numId w:val="2"/>
        </w:numPr>
        <w:rPr>
          <w:rFonts w:hint="eastAsia"/>
        </w:rPr>
      </w:pPr>
      <w:r>
        <w:t>Popis artikala (evidencija stanja)</w:t>
      </w:r>
    </w:p>
    <w:p w14:paraId="39801CE3" w14:textId="77777777" w:rsidR="008A1862" w:rsidRDefault="008A1862" w:rsidP="008A1862">
      <w:pPr>
        <w:rPr>
          <w:rFonts w:hint="eastAsia"/>
        </w:rPr>
      </w:pPr>
      <w:r>
        <w:t>Dodatne</w:t>
      </w:r>
    </w:p>
    <w:p w14:paraId="02E10AC2" w14:textId="4C16AF42" w:rsidR="008A1862" w:rsidRDefault="008A1862" w:rsidP="008A1862">
      <w:pPr>
        <w:numPr>
          <w:ilvl w:val="0"/>
          <w:numId w:val="3"/>
        </w:numPr>
        <w:rPr>
          <w:rFonts w:hint="eastAsia"/>
        </w:rPr>
      </w:pPr>
      <w:r>
        <w:t>Unos i  ažuriranje podataka evidencije</w:t>
      </w:r>
    </w:p>
    <w:p w14:paraId="0E66633C" w14:textId="77777777" w:rsidR="008A1862" w:rsidRDefault="008A1862" w:rsidP="008A1862">
      <w:pPr>
        <w:rPr>
          <w:rFonts w:hint="eastAsia"/>
          <w:b/>
          <w:bCs/>
        </w:rPr>
      </w:pPr>
    </w:p>
    <w:p w14:paraId="08F9B577" w14:textId="77777777" w:rsidR="008A1862" w:rsidRDefault="008A1862" w:rsidP="008A1862">
      <w:pPr>
        <w:rPr>
          <w:rFonts w:hint="eastAsia"/>
        </w:rPr>
      </w:pPr>
      <w:r>
        <w:rPr>
          <w:b/>
          <w:bCs/>
        </w:rPr>
        <w:t>Za postaviti aplikaciju na računalo korisnika potrebno je:</w:t>
      </w:r>
    </w:p>
    <w:p w14:paraId="6EB35757" w14:textId="77777777" w:rsidR="008A1862" w:rsidRDefault="008A1862" w:rsidP="008A1862">
      <w:pPr>
        <w:rPr>
          <w:rFonts w:hint="eastAsia"/>
        </w:rPr>
      </w:pPr>
      <w:r>
        <w:t>Pokrenuti/instalirati web preglednik</w:t>
      </w:r>
    </w:p>
    <w:p w14:paraId="712A9EE3" w14:textId="77777777" w:rsidR="008A1862" w:rsidRDefault="008A1862" w:rsidP="008A1862">
      <w:pPr>
        <w:rPr>
          <w:rFonts w:hint="eastAsia"/>
        </w:rPr>
      </w:pPr>
    </w:p>
    <w:p w14:paraId="0B1E5517" w14:textId="77777777" w:rsidR="008A1862" w:rsidRDefault="008A1862" w:rsidP="008A1862">
      <w:pPr>
        <w:rPr>
          <w:rFonts w:hint="eastAsia"/>
        </w:rPr>
      </w:pPr>
      <w:r>
        <w:rPr>
          <w:b/>
          <w:bCs/>
        </w:rPr>
        <w:t>Poveznica na gotovu aplikaciju:</w:t>
      </w:r>
    </w:p>
    <w:p w14:paraId="3690E96C" w14:textId="77777777" w:rsidR="004C4B22" w:rsidRDefault="004C4B22" w:rsidP="004C4B22">
      <w:pPr>
        <w:rPr>
          <w:rFonts w:hint="eastAsia"/>
        </w:rPr>
      </w:pPr>
      <w:hyperlink r:id="rId5" w:history="1">
        <w:r w:rsidRPr="00E74DF7">
          <w:rPr>
            <w:rStyle w:val="Hiperveza"/>
            <w:rFonts w:hint="eastAsia"/>
          </w:rPr>
          <w:t>https://github.com/vbacic/SkladisteProjekt</w:t>
        </w:r>
      </w:hyperlink>
    </w:p>
    <w:p w14:paraId="17A586BB" w14:textId="77777777" w:rsidR="008A1862" w:rsidRDefault="008A1862" w:rsidP="008A1862">
      <w:pPr>
        <w:rPr>
          <w:rFonts w:hint="eastAsia"/>
        </w:rPr>
      </w:pPr>
    </w:p>
    <w:p w14:paraId="17F93D97" w14:textId="77777777" w:rsidR="008A1862" w:rsidRDefault="008A1862" w:rsidP="008A1862">
      <w:pPr>
        <w:rPr>
          <w:rFonts w:hint="eastAsia"/>
        </w:rPr>
      </w:pPr>
    </w:p>
    <w:p w14:paraId="7878186E" w14:textId="77777777" w:rsidR="008A1862" w:rsidRDefault="008A1862" w:rsidP="008A1862">
      <w:pPr>
        <w:rPr>
          <w:rFonts w:hint="eastAsia"/>
        </w:rPr>
      </w:pPr>
      <w:r>
        <w:rPr>
          <w:b/>
          <w:bCs/>
        </w:rPr>
        <w:t>Poveznica na izvorni kod aplikacije:</w:t>
      </w:r>
    </w:p>
    <w:p w14:paraId="7DA9DBA0" w14:textId="3D55D89D" w:rsidR="008A1862" w:rsidRDefault="004C4B22" w:rsidP="008A1862">
      <w:pPr>
        <w:rPr>
          <w:rFonts w:hint="eastAsia"/>
        </w:rPr>
      </w:pPr>
      <w:hyperlink r:id="rId6" w:history="1">
        <w:r w:rsidR="008A1862" w:rsidRPr="00E74DF7">
          <w:rPr>
            <w:rStyle w:val="Hiperveza"/>
            <w:rFonts w:hint="eastAsia"/>
          </w:rPr>
          <w:t>https://github.com/vbacic/SkladisteProjekt</w:t>
        </w:r>
      </w:hyperlink>
    </w:p>
    <w:p w14:paraId="298429FB" w14:textId="77777777" w:rsidR="008A1862" w:rsidRDefault="008A1862" w:rsidP="008A1862">
      <w:pPr>
        <w:rPr>
          <w:rFonts w:hint="eastAsia"/>
          <w:b/>
          <w:bCs/>
        </w:rPr>
      </w:pPr>
    </w:p>
    <w:p w14:paraId="785B795D" w14:textId="77777777" w:rsidR="008A1862" w:rsidRDefault="008A1862" w:rsidP="008A1862">
      <w:pPr>
        <w:rPr>
          <w:rFonts w:hint="eastAsia"/>
        </w:rPr>
      </w:pPr>
      <w:r>
        <w:rPr>
          <w:b/>
          <w:bCs/>
        </w:rPr>
        <w:t>Praćenje dovršenosti aplikacije:</w:t>
      </w:r>
    </w:p>
    <w:p w14:paraId="684BE8E2" w14:textId="77777777" w:rsidR="008A1862" w:rsidRDefault="008A1862" w:rsidP="008A1862">
      <w:pPr>
        <w:rPr>
          <w:rFonts w:hint="eastAsia"/>
        </w:rPr>
      </w:pPr>
    </w:p>
    <w:tbl>
      <w:tblPr>
        <w:tblW w:w="940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88"/>
        <w:gridCol w:w="1986"/>
        <w:gridCol w:w="58"/>
        <w:gridCol w:w="1804"/>
        <w:gridCol w:w="182"/>
        <w:gridCol w:w="105"/>
        <w:gridCol w:w="1986"/>
      </w:tblGrid>
      <w:tr w:rsidR="008A1862" w14:paraId="4F9EA9C8" w14:textId="77777777" w:rsidTr="003639E6">
        <w:trPr>
          <w:tblHeader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</w:tcPr>
          <w:p w14:paraId="433208EF" w14:textId="77777777" w:rsidR="008A1862" w:rsidRDefault="008A1862">
            <w:pPr>
              <w:pStyle w:val="TableHeading"/>
              <w:rPr>
                <w:rFonts w:hint="eastAsia"/>
              </w:rPr>
            </w:pPr>
            <w:r>
              <w:t>Naziv funkcionalnosti</w:t>
            </w:r>
          </w:p>
          <w:p w14:paraId="718D82B3" w14:textId="77777777" w:rsidR="008A1862" w:rsidRDefault="008A1862">
            <w:pPr>
              <w:pStyle w:val="TableHeading"/>
              <w:rPr>
                <w:rFonts w:hint="eastAsia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DC10FA" w14:textId="77777777" w:rsidR="008A1862" w:rsidRDefault="008A1862">
            <w:pPr>
              <w:pStyle w:val="TableHeading"/>
              <w:rPr>
                <w:rFonts w:hint="eastAsia"/>
              </w:rPr>
            </w:pPr>
            <w:r>
              <w:t>Dovršeno</w:t>
            </w:r>
          </w:p>
        </w:tc>
        <w:tc>
          <w:tcPr>
            <w:tcW w:w="2044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1841BB8" w14:textId="77777777" w:rsidR="008A1862" w:rsidRDefault="008A1862">
            <w:pPr>
              <w:pStyle w:val="TableHeading"/>
              <w:rPr>
                <w:rFonts w:hint="eastAsia"/>
              </w:rPr>
            </w:pPr>
            <w:r>
              <w:t>U tijeku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4280D9A" w14:textId="77777777" w:rsidR="008A1862" w:rsidRDefault="008A1862">
            <w:pPr>
              <w:pStyle w:val="TableHeading"/>
              <w:rPr>
                <w:rFonts w:hint="eastAsia"/>
              </w:rPr>
            </w:pPr>
            <w:r>
              <w:t>Nedovršeno</w:t>
            </w:r>
          </w:p>
        </w:tc>
      </w:tr>
      <w:tr w:rsidR="00264C28" w14:paraId="417124CD" w14:textId="77777777" w:rsidTr="003639E6">
        <w:trPr>
          <w:gridAfter w:val="1"/>
          <w:wAfter w:w="1986" w:type="dxa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E444FC" w14:textId="5A4D21E4" w:rsidR="00264C28" w:rsidRPr="003639E6" w:rsidRDefault="00264C28" w:rsidP="00264C28">
            <w:pPr>
              <w:pStyle w:val="TableContents"/>
              <w:rPr>
                <w:rFonts w:hint="eastAsia"/>
              </w:rPr>
            </w:pPr>
            <w:r w:rsidRPr="003639E6">
              <w:t>Popis korisnika</w:t>
            </w:r>
          </w:p>
        </w:tc>
        <w:tc>
          <w:tcPr>
            <w:tcW w:w="2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264056E9" w14:textId="7912388A" w:rsidR="00264C28" w:rsidRPr="003639E6" w:rsidRDefault="00264C28" w:rsidP="00264C28">
            <w:pPr>
              <w:pStyle w:val="TableContents"/>
              <w:ind w:firstLine="708"/>
              <w:rPr>
                <w:rFonts w:hint="eastAsia"/>
              </w:rPr>
            </w:pPr>
            <w:r>
              <w:t>X</w:t>
            </w:r>
          </w:p>
        </w:tc>
        <w:tc>
          <w:tcPr>
            <w:tcW w:w="20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52ED95" w14:textId="77777777" w:rsidR="00264C28" w:rsidRDefault="00264C28" w:rsidP="00264C28">
            <w:pPr>
              <w:pStyle w:val="TableContents"/>
              <w:rPr>
                <w:rFonts w:hint="eastAsia"/>
              </w:rPr>
            </w:pPr>
          </w:p>
        </w:tc>
      </w:tr>
      <w:tr w:rsidR="00264C28" w14:paraId="61C19B42" w14:textId="77777777" w:rsidTr="003639E6">
        <w:trPr>
          <w:gridAfter w:val="3"/>
          <w:wAfter w:w="2273" w:type="dxa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9DA4BD" w14:textId="4438E158" w:rsidR="00264C28" w:rsidRPr="003639E6" w:rsidRDefault="00264C28" w:rsidP="00264C28">
            <w:pPr>
              <w:pStyle w:val="TableContents"/>
              <w:rPr>
                <w:rFonts w:hint="eastAsia"/>
              </w:rPr>
            </w:pPr>
            <w:r w:rsidRPr="003639E6">
              <w:t>Popis lokacija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  <w:hideMark/>
          </w:tcPr>
          <w:p w14:paraId="36C5BF73" w14:textId="771FD094" w:rsidR="00264C28" w:rsidRDefault="00264C28" w:rsidP="00264C28">
            <w:pPr>
              <w:pStyle w:val="TableContents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8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DD66E7" w14:textId="77777777" w:rsidR="00264C28" w:rsidRDefault="00264C28" w:rsidP="00264C28">
            <w:pPr>
              <w:pStyle w:val="TableContents"/>
              <w:rPr>
                <w:rFonts w:hint="eastAsia"/>
              </w:rPr>
            </w:pPr>
          </w:p>
        </w:tc>
      </w:tr>
      <w:tr w:rsidR="00264C28" w14:paraId="5F81F27E" w14:textId="77777777" w:rsidTr="003639E6">
        <w:trPr>
          <w:gridAfter w:val="2"/>
          <w:wAfter w:w="2091" w:type="dxa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6E302E" w14:textId="524FE8D0" w:rsidR="00264C28" w:rsidRPr="003639E6" w:rsidRDefault="00264C28" w:rsidP="00264C28">
            <w:pPr>
              <w:pStyle w:val="TableContents"/>
              <w:rPr>
                <w:rFonts w:hint="eastAsia"/>
              </w:rPr>
            </w:pPr>
            <w:r w:rsidRPr="003639E6">
              <w:t>Popis artikala (evidencija stanja)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  <w:hideMark/>
          </w:tcPr>
          <w:p w14:paraId="2D3B428F" w14:textId="77777777" w:rsidR="00264C28" w:rsidRDefault="00264C28" w:rsidP="00264C28">
            <w:pPr>
              <w:pStyle w:val="TableContents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20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75265D" w14:textId="77777777" w:rsidR="00264C28" w:rsidRDefault="00264C28" w:rsidP="00264C28">
            <w:pPr>
              <w:pStyle w:val="TableContents"/>
              <w:rPr>
                <w:rFonts w:hint="eastAsia"/>
              </w:rPr>
            </w:pPr>
          </w:p>
        </w:tc>
      </w:tr>
      <w:tr w:rsidR="00264C28" w14:paraId="0919702B" w14:textId="77777777" w:rsidTr="003639E6">
        <w:trPr>
          <w:gridAfter w:val="2"/>
          <w:wAfter w:w="2091" w:type="dxa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</w:tcPr>
          <w:p w14:paraId="33EA412F" w14:textId="0C2F4D33" w:rsidR="00264C28" w:rsidRPr="003639E6" w:rsidRDefault="00264C28" w:rsidP="00264C28">
            <w:pPr>
              <w:pStyle w:val="TableContents"/>
              <w:rPr>
                <w:rFonts w:hint="eastAsia"/>
              </w:rPr>
            </w:pPr>
            <w:r>
              <w:t>Unos korisnika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3CD38702" w14:textId="35AA608F" w:rsidR="00264C28" w:rsidRDefault="00264C28" w:rsidP="00264C28">
            <w:pPr>
              <w:pStyle w:val="TableContents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20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EF36E3" w14:textId="77777777" w:rsidR="00264C28" w:rsidRDefault="00264C28" w:rsidP="00264C28">
            <w:pPr>
              <w:pStyle w:val="TableContents"/>
              <w:rPr>
                <w:rFonts w:hint="eastAsia"/>
              </w:rPr>
            </w:pPr>
          </w:p>
        </w:tc>
      </w:tr>
      <w:tr w:rsidR="00264C28" w14:paraId="0A39E90A" w14:textId="77777777" w:rsidTr="003639E6">
        <w:trPr>
          <w:gridAfter w:val="2"/>
          <w:wAfter w:w="2091" w:type="dxa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</w:tcPr>
          <w:p w14:paraId="3E0FCC87" w14:textId="5E995419" w:rsidR="00264C28" w:rsidRDefault="00264C28" w:rsidP="00264C28">
            <w:pPr>
              <w:pStyle w:val="TableContents"/>
              <w:rPr>
                <w:rFonts w:hint="eastAsia"/>
              </w:rPr>
            </w:pPr>
            <w:r>
              <w:t>Unos lokacija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7F2635F9" w14:textId="4CD6B226" w:rsidR="00264C28" w:rsidRDefault="00264C28" w:rsidP="00264C28">
            <w:pPr>
              <w:pStyle w:val="TableContents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20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F196FA" w14:textId="77777777" w:rsidR="00264C28" w:rsidRDefault="00264C28" w:rsidP="00264C28">
            <w:pPr>
              <w:pStyle w:val="TableContents"/>
              <w:rPr>
                <w:rFonts w:hint="eastAsia"/>
              </w:rPr>
            </w:pPr>
          </w:p>
        </w:tc>
      </w:tr>
      <w:tr w:rsidR="00264C28" w14:paraId="59129F9E" w14:textId="77777777" w:rsidTr="003639E6">
        <w:trPr>
          <w:gridAfter w:val="2"/>
          <w:wAfter w:w="2091" w:type="dxa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</w:tcPr>
          <w:p w14:paraId="37CEF1E3" w14:textId="77F1904E" w:rsidR="00264C28" w:rsidRDefault="00264C28" w:rsidP="00264C28">
            <w:pPr>
              <w:pStyle w:val="TableContents"/>
              <w:rPr>
                <w:rFonts w:hint="eastAsia"/>
              </w:rPr>
            </w:pPr>
            <w:r>
              <w:t>Unos artikala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19226DB4" w14:textId="0FDE389B" w:rsidR="00264C28" w:rsidRDefault="00264C28" w:rsidP="00264C28">
            <w:pPr>
              <w:pStyle w:val="TableContents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20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D75CDE" w14:textId="77777777" w:rsidR="00264C28" w:rsidRDefault="00264C28" w:rsidP="00264C28">
            <w:pPr>
              <w:pStyle w:val="TableContents"/>
              <w:rPr>
                <w:rFonts w:hint="eastAsia"/>
              </w:rPr>
            </w:pPr>
          </w:p>
        </w:tc>
      </w:tr>
      <w:tr w:rsidR="00264C28" w14:paraId="1DECD044" w14:textId="77777777" w:rsidTr="003639E6">
        <w:trPr>
          <w:gridAfter w:val="2"/>
          <w:wAfter w:w="2091" w:type="dxa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</w:tcPr>
          <w:p w14:paraId="1D08ED07" w14:textId="42380830" w:rsidR="00264C28" w:rsidRDefault="00264C28" w:rsidP="00264C28">
            <w:pPr>
              <w:pStyle w:val="TableContents"/>
              <w:rPr>
                <w:rFonts w:hint="eastAsia"/>
              </w:rPr>
            </w:pPr>
            <w:r>
              <w:t>Ažuriranje korisnika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7A79D6B1" w14:textId="5394865A" w:rsidR="00264C28" w:rsidRDefault="00264C28" w:rsidP="00264C28">
            <w:pPr>
              <w:pStyle w:val="TableContents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20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2E4A80" w14:textId="77777777" w:rsidR="00264C28" w:rsidRDefault="00264C28" w:rsidP="00264C28">
            <w:pPr>
              <w:pStyle w:val="TableContents"/>
              <w:rPr>
                <w:rFonts w:hint="eastAsia"/>
              </w:rPr>
            </w:pPr>
          </w:p>
        </w:tc>
      </w:tr>
      <w:tr w:rsidR="00264C28" w14:paraId="7302D079" w14:textId="77777777" w:rsidTr="003639E6">
        <w:trPr>
          <w:gridAfter w:val="2"/>
          <w:wAfter w:w="2091" w:type="dxa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</w:tcPr>
          <w:p w14:paraId="465FDD3D" w14:textId="005BD671" w:rsidR="00264C28" w:rsidRDefault="00264C28" w:rsidP="00264C28">
            <w:pPr>
              <w:pStyle w:val="TableContents"/>
              <w:rPr>
                <w:rFonts w:hint="eastAsia"/>
              </w:rPr>
            </w:pPr>
            <w:r>
              <w:t>Ažuriranje lokacija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66B75708" w14:textId="2FC46B81" w:rsidR="00264C28" w:rsidRDefault="00264C28" w:rsidP="00264C28">
            <w:pPr>
              <w:pStyle w:val="TableContents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20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92C100" w14:textId="77777777" w:rsidR="00264C28" w:rsidRDefault="00264C28" w:rsidP="00264C28">
            <w:pPr>
              <w:pStyle w:val="TableContents"/>
              <w:rPr>
                <w:rFonts w:hint="eastAsia"/>
              </w:rPr>
            </w:pPr>
          </w:p>
        </w:tc>
      </w:tr>
      <w:tr w:rsidR="00264C28" w14:paraId="3663DDF8" w14:textId="77777777" w:rsidTr="003639E6">
        <w:trPr>
          <w:gridAfter w:val="2"/>
          <w:wAfter w:w="2091" w:type="dxa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</w:tcPr>
          <w:p w14:paraId="3121ABB2" w14:textId="6D7FF70F" w:rsidR="00264C28" w:rsidRDefault="00264C28" w:rsidP="00264C28">
            <w:pPr>
              <w:pStyle w:val="TableContents"/>
              <w:rPr>
                <w:rFonts w:hint="eastAsia"/>
              </w:rPr>
            </w:pPr>
            <w:r>
              <w:t>Ažuriranje artikala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73C4A86C" w14:textId="6D5B124B" w:rsidR="00264C28" w:rsidRDefault="00264C28" w:rsidP="00264C28">
            <w:pPr>
              <w:pStyle w:val="TableContents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20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7E327D" w14:textId="77777777" w:rsidR="00264C28" w:rsidRDefault="00264C28" w:rsidP="00264C28">
            <w:pPr>
              <w:pStyle w:val="TableContents"/>
              <w:rPr>
                <w:rFonts w:hint="eastAsia"/>
              </w:rPr>
            </w:pPr>
          </w:p>
        </w:tc>
      </w:tr>
      <w:tr w:rsidR="00264C28" w14:paraId="05D95BED" w14:textId="77777777" w:rsidTr="003639E6">
        <w:trPr>
          <w:gridAfter w:val="2"/>
          <w:wAfter w:w="2091" w:type="dxa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</w:tcPr>
          <w:p w14:paraId="72D17E09" w14:textId="73D69C87" w:rsidR="00264C28" w:rsidRDefault="00264C28" w:rsidP="00264C28">
            <w:pPr>
              <w:pStyle w:val="TableContents"/>
              <w:rPr>
                <w:rFonts w:hint="eastAsia"/>
              </w:rPr>
            </w:pPr>
            <w:r>
              <w:t>Brisanje korisnika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69DD0133" w14:textId="20F6AB26" w:rsidR="00264C28" w:rsidRDefault="00264C28" w:rsidP="00264C28">
            <w:pPr>
              <w:pStyle w:val="TableContents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20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83EAF3" w14:textId="77777777" w:rsidR="00264C28" w:rsidRDefault="00264C28" w:rsidP="00264C28">
            <w:pPr>
              <w:pStyle w:val="TableContents"/>
              <w:rPr>
                <w:rFonts w:hint="eastAsia"/>
              </w:rPr>
            </w:pPr>
          </w:p>
        </w:tc>
      </w:tr>
      <w:tr w:rsidR="00264C28" w14:paraId="52778B15" w14:textId="77777777" w:rsidTr="003639E6">
        <w:trPr>
          <w:gridAfter w:val="2"/>
          <w:wAfter w:w="2091" w:type="dxa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</w:tcPr>
          <w:p w14:paraId="568A44CA" w14:textId="2AD3D372" w:rsidR="00264C28" w:rsidRDefault="00264C28" w:rsidP="00264C28">
            <w:pPr>
              <w:pStyle w:val="TableContents"/>
              <w:rPr>
                <w:rFonts w:hint="eastAsia"/>
              </w:rPr>
            </w:pPr>
            <w:r>
              <w:t>Brisanje lokacija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117DD39A" w14:textId="1C307811" w:rsidR="00264C28" w:rsidRDefault="00264C28" w:rsidP="00264C28">
            <w:pPr>
              <w:pStyle w:val="TableContents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20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2B62BC" w14:textId="77777777" w:rsidR="00264C28" w:rsidRDefault="00264C28" w:rsidP="00264C28">
            <w:pPr>
              <w:pStyle w:val="TableContents"/>
              <w:rPr>
                <w:rFonts w:hint="eastAsia"/>
              </w:rPr>
            </w:pPr>
          </w:p>
        </w:tc>
      </w:tr>
      <w:tr w:rsidR="00264C28" w14:paraId="277C682D" w14:textId="77777777" w:rsidTr="003639E6">
        <w:trPr>
          <w:gridAfter w:val="2"/>
          <w:wAfter w:w="2091" w:type="dxa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</w:tcPr>
          <w:p w14:paraId="313B4D90" w14:textId="6F3F74AB" w:rsidR="00264C28" w:rsidRDefault="00264C28" w:rsidP="00264C28">
            <w:pPr>
              <w:pStyle w:val="TableContents"/>
              <w:rPr>
                <w:rFonts w:hint="eastAsia"/>
              </w:rPr>
            </w:pPr>
            <w:r>
              <w:t>Brisanje artikala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4B1B54DE" w14:textId="7E1014E5" w:rsidR="00264C28" w:rsidRDefault="00264C28" w:rsidP="00264C28">
            <w:pPr>
              <w:pStyle w:val="TableContents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20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93B464" w14:textId="77777777" w:rsidR="00264C28" w:rsidRDefault="00264C28" w:rsidP="00264C28">
            <w:pPr>
              <w:pStyle w:val="TableContents"/>
              <w:rPr>
                <w:rFonts w:hint="eastAsia"/>
              </w:rPr>
            </w:pPr>
          </w:p>
        </w:tc>
      </w:tr>
      <w:tr w:rsidR="00264C28" w14:paraId="3F4B60E8" w14:textId="77777777" w:rsidTr="003639E6">
        <w:trPr>
          <w:gridAfter w:val="2"/>
          <w:wAfter w:w="2091" w:type="dxa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</w:tcPr>
          <w:p w14:paraId="55E96098" w14:textId="6536D902" w:rsidR="00264C28" w:rsidRDefault="00264C28" w:rsidP="00264C28">
            <w:pPr>
              <w:pStyle w:val="TableContents"/>
              <w:rPr>
                <w:rFonts w:hint="eastAsia"/>
              </w:rPr>
            </w:pPr>
            <w:r>
              <w:lastRenderedPageBreak/>
              <w:t>Login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752B8D45" w14:textId="0BA67D1A" w:rsidR="00264C28" w:rsidRDefault="00264C28" w:rsidP="00264C28">
            <w:pPr>
              <w:pStyle w:val="TableContents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20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D7790B" w14:textId="77777777" w:rsidR="00264C28" w:rsidRDefault="00264C28" w:rsidP="00264C28">
            <w:pPr>
              <w:pStyle w:val="TableContents"/>
              <w:rPr>
                <w:rFonts w:hint="eastAsia"/>
              </w:rPr>
            </w:pPr>
          </w:p>
        </w:tc>
      </w:tr>
      <w:tr w:rsidR="00264C28" w14:paraId="1728BB4E" w14:textId="77777777" w:rsidTr="003639E6"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</w:tcPr>
          <w:p w14:paraId="1CB50A9C" w14:textId="39FDA99A" w:rsidR="00264C28" w:rsidRDefault="00264C28" w:rsidP="00264C28">
            <w:pPr>
              <w:pStyle w:val="TableContents"/>
              <w:rPr>
                <w:rFonts w:hint="eastAsia"/>
                <w:i/>
                <w:iCs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4CE1F" w14:textId="77777777" w:rsidR="00264C28" w:rsidRDefault="00264C28" w:rsidP="00264C28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0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447817" w14:textId="77777777" w:rsidR="00264C28" w:rsidRDefault="00264C28" w:rsidP="00264C28">
            <w:pPr>
              <w:pStyle w:val="TableContents"/>
              <w:rPr>
                <w:rFonts w:hint="eastAsia"/>
              </w:rPr>
            </w:pPr>
          </w:p>
        </w:tc>
        <w:tc>
          <w:tcPr>
            <w:tcW w:w="20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BFFBB9" w14:textId="77777777" w:rsidR="00264C28" w:rsidRDefault="00264C28" w:rsidP="00264C28">
            <w:pPr>
              <w:pStyle w:val="TableContents"/>
              <w:rPr>
                <w:rFonts w:hint="eastAsia"/>
              </w:rPr>
            </w:pPr>
          </w:p>
        </w:tc>
      </w:tr>
      <w:tr w:rsidR="00264C28" w14:paraId="38CCE49C" w14:textId="77777777" w:rsidTr="003639E6"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</w:tcPr>
          <w:p w14:paraId="10A663AC" w14:textId="77777777" w:rsidR="00264C28" w:rsidRDefault="00264C28" w:rsidP="00264C28">
            <w:pPr>
              <w:pStyle w:val="TableContents"/>
              <w:rPr>
                <w:rFonts w:hint="eastAsia"/>
                <w:i/>
                <w:iCs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A8A22" w14:textId="77777777" w:rsidR="00264C28" w:rsidRDefault="00264C28" w:rsidP="00264C28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0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A23395" w14:textId="77777777" w:rsidR="00264C28" w:rsidRDefault="00264C28" w:rsidP="00264C28">
            <w:pPr>
              <w:pStyle w:val="TableContents"/>
              <w:rPr>
                <w:rFonts w:hint="eastAsia"/>
              </w:rPr>
            </w:pPr>
          </w:p>
        </w:tc>
        <w:tc>
          <w:tcPr>
            <w:tcW w:w="20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A1D74A" w14:textId="77777777" w:rsidR="00264C28" w:rsidRDefault="00264C28" w:rsidP="00264C28">
            <w:pPr>
              <w:pStyle w:val="TableContents"/>
              <w:rPr>
                <w:rFonts w:hint="eastAsia"/>
              </w:rPr>
            </w:pPr>
          </w:p>
        </w:tc>
      </w:tr>
      <w:tr w:rsidR="00264C28" w14:paraId="50A12D22" w14:textId="77777777" w:rsidTr="003639E6"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</w:tcPr>
          <w:p w14:paraId="276B0D64" w14:textId="77777777" w:rsidR="00264C28" w:rsidRDefault="00264C28" w:rsidP="00264C28">
            <w:pPr>
              <w:pStyle w:val="TableContents"/>
              <w:rPr>
                <w:rFonts w:hint="eastAsia"/>
                <w:i/>
                <w:iCs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D76AA" w14:textId="77777777" w:rsidR="00264C28" w:rsidRDefault="00264C28" w:rsidP="00264C28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0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EE4095" w14:textId="77777777" w:rsidR="00264C28" w:rsidRDefault="00264C28" w:rsidP="00264C28">
            <w:pPr>
              <w:pStyle w:val="TableContents"/>
              <w:rPr>
                <w:rFonts w:hint="eastAsia"/>
              </w:rPr>
            </w:pPr>
          </w:p>
        </w:tc>
        <w:tc>
          <w:tcPr>
            <w:tcW w:w="20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307264" w14:textId="77777777" w:rsidR="00264C28" w:rsidRDefault="00264C28" w:rsidP="00264C28">
            <w:pPr>
              <w:pStyle w:val="TableContents"/>
              <w:rPr>
                <w:rFonts w:hint="eastAsia"/>
              </w:rPr>
            </w:pPr>
          </w:p>
        </w:tc>
      </w:tr>
      <w:tr w:rsidR="00264C28" w14:paraId="208D4E52" w14:textId="77777777" w:rsidTr="003639E6"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</w:tcPr>
          <w:p w14:paraId="524D6424" w14:textId="77777777" w:rsidR="00264C28" w:rsidRDefault="00264C28" w:rsidP="00264C28">
            <w:pPr>
              <w:pStyle w:val="TableContents"/>
              <w:rPr>
                <w:rFonts w:hint="eastAsia"/>
                <w:i/>
                <w:iCs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079D67" w14:textId="77777777" w:rsidR="00264C28" w:rsidRDefault="00264C28" w:rsidP="00264C28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0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2E80F1" w14:textId="77777777" w:rsidR="00264C28" w:rsidRDefault="00264C28" w:rsidP="00264C28">
            <w:pPr>
              <w:pStyle w:val="TableContents"/>
              <w:rPr>
                <w:rFonts w:hint="eastAsia"/>
              </w:rPr>
            </w:pPr>
          </w:p>
        </w:tc>
        <w:tc>
          <w:tcPr>
            <w:tcW w:w="20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54F3A" w14:textId="77777777" w:rsidR="00264C28" w:rsidRDefault="00264C28" w:rsidP="00264C28">
            <w:pPr>
              <w:pStyle w:val="TableContents"/>
              <w:rPr>
                <w:rFonts w:hint="eastAsia"/>
              </w:rPr>
            </w:pPr>
          </w:p>
        </w:tc>
      </w:tr>
      <w:tr w:rsidR="00264C28" w14:paraId="666E9E38" w14:textId="77777777" w:rsidTr="003639E6"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</w:tcPr>
          <w:p w14:paraId="680268FE" w14:textId="77777777" w:rsidR="00264C28" w:rsidRDefault="00264C28" w:rsidP="00264C28">
            <w:pPr>
              <w:pStyle w:val="TableContents"/>
              <w:rPr>
                <w:rFonts w:hint="eastAsia"/>
                <w:i/>
                <w:iCs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82C3DF" w14:textId="77777777" w:rsidR="00264C28" w:rsidRDefault="00264C28" w:rsidP="00264C28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0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A1158F" w14:textId="77777777" w:rsidR="00264C28" w:rsidRDefault="00264C28" w:rsidP="00264C28">
            <w:pPr>
              <w:pStyle w:val="TableContents"/>
              <w:rPr>
                <w:rFonts w:hint="eastAsia"/>
              </w:rPr>
            </w:pPr>
          </w:p>
        </w:tc>
        <w:tc>
          <w:tcPr>
            <w:tcW w:w="20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C4D6BB" w14:textId="77777777" w:rsidR="00264C28" w:rsidRDefault="00264C28" w:rsidP="00264C28">
            <w:pPr>
              <w:pStyle w:val="TableContents"/>
              <w:rPr>
                <w:rFonts w:hint="eastAsia"/>
              </w:rPr>
            </w:pPr>
          </w:p>
        </w:tc>
      </w:tr>
      <w:tr w:rsidR="00264C28" w14:paraId="229AFEC0" w14:textId="77777777" w:rsidTr="003639E6"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</w:tcPr>
          <w:p w14:paraId="3CB8C5D3" w14:textId="77777777" w:rsidR="00264C28" w:rsidRDefault="00264C28" w:rsidP="00264C28">
            <w:pPr>
              <w:pStyle w:val="TableContents"/>
              <w:rPr>
                <w:rFonts w:hint="eastAsia"/>
                <w:i/>
                <w:iCs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A16AE" w14:textId="77777777" w:rsidR="00264C28" w:rsidRDefault="00264C28" w:rsidP="00264C28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0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94E1B0" w14:textId="77777777" w:rsidR="00264C28" w:rsidRDefault="00264C28" w:rsidP="00264C28">
            <w:pPr>
              <w:pStyle w:val="TableContents"/>
              <w:rPr>
                <w:rFonts w:hint="eastAsia"/>
              </w:rPr>
            </w:pPr>
          </w:p>
        </w:tc>
        <w:tc>
          <w:tcPr>
            <w:tcW w:w="20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A2D390" w14:textId="77777777" w:rsidR="00264C28" w:rsidRDefault="00264C28" w:rsidP="00264C28">
            <w:pPr>
              <w:pStyle w:val="TableContents"/>
              <w:rPr>
                <w:rFonts w:hint="eastAsia"/>
              </w:rPr>
            </w:pPr>
          </w:p>
        </w:tc>
      </w:tr>
      <w:tr w:rsidR="00264C28" w14:paraId="02890917" w14:textId="77777777" w:rsidTr="003639E6"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</w:tcPr>
          <w:p w14:paraId="2F2BD182" w14:textId="77777777" w:rsidR="00264C28" w:rsidRDefault="00264C28" w:rsidP="00264C28">
            <w:pPr>
              <w:pStyle w:val="TableContents"/>
              <w:rPr>
                <w:rFonts w:hint="eastAsia"/>
                <w:i/>
                <w:iCs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14630" w14:textId="77777777" w:rsidR="00264C28" w:rsidRDefault="00264C28" w:rsidP="00264C28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0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BE70BD" w14:textId="77777777" w:rsidR="00264C28" w:rsidRDefault="00264C28" w:rsidP="00264C28">
            <w:pPr>
              <w:pStyle w:val="TableContents"/>
              <w:rPr>
                <w:rFonts w:hint="eastAsia"/>
              </w:rPr>
            </w:pPr>
          </w:p>
        </w:tc>
        <w:tc>
          <w:tcPr>
            <w:tcW w:w="20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F7B935" w14:textId="77777777" w:rsidR="00264C28" w:rsidRDefault="00264C28" w:rsidP="00264C28">
            <w:pPr>
              <w:pStyle w:val="TableContents"/>
              <w:rPr>
                <w:rFonts w:hint="eastAsia"/>
              </w:rPr>
            </w:pPr>
          </w:p>
        </w:tc>
      </w:tr>
    </w:tbl>
    <w:p w14:paraId="5E2E5ADF" w14:textId="77777777" w:rsidR="008A1862" w:rsidRDefault="008A1862" w:rsidP="008A1862">
      <w:pPr>
        <w:rPr>
          <w:rFonts w:hint="eastAsia"/>
        </w:rPr>
      </w:pPr>
    </w:p>
    <w:p w14:paraId="16474EB8" w14:textId="77777777" w:rsidR="003360A8" w:rsidRDefault="003360A8">
      <w:pPr>
        <w:rPr>
          <w:rFonts w:hint="eastAsia"/>
        </w:rPr>
      </w:pPr>
    </w:p>
    <w:sectPr w:rsidR="00336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slov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slov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62"/>
    <w:rsid w:val="001662C6"/>
    <w:rsid w:val="00264C28"/>
    <w:rsid w:val="003360A8"/>
    <w:rsid w:val="003639E6"/>
    <w:rsid w:val="003F16BF"/>
    <w:rsid w:val="004C4B22"/>
    <w:rsid w:val="008A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B4809"/>
  <w15:chartTrackingRefBased/>
  <w15:docId w15:val="{A773D9BE-F130-41CA-85D3-0264E38B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862"/>
    <w:pPr>
      <w:suppressAutoHyphens/>
      <w:spacing w:after="0" w:line="240" w:lineRule="auto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styleId="Naslov1">
    <w:name w:val="heading 1"/>
    <w:basedOn w:val="Normal"/>
    <w:next w:val="Tijeloteksta"/>
    <w:link w:val="Naslov1Char"/>
    <w:qFormat/>
    <w:rsid w:val="008A1862"/>
    <w:pPr>
      <w:keepNext/>
      <w:numPr>
        <w:numId w:val="1"/>
      </w:numPr>
      <w:spacing w:before="240" w:after="120"/>
      <w:outlineLvl w:val="0"/>
    </w:pPr>
    <w:rPr>
      <w:rFonts w:ascii="Liberation Sans" w:eastAsia="Microsoft YaHei" w:hAnsi="Liberation Sans"/>
      <w:b/>
      <w:bCs/>
      <w:sz w:val="36"/>
      <w:szCs w:val="36"/>
    </w:rPr>
  </w:style>
  <w:style w:type="paragraph" w:styleId="Naslov3">
    <w:name w:val="heading 3"/>
    <w:basedOn w:val="Normal"/>
    <w:next w:val="Tijeloteksta"/>
    <w:link w:val="Naslov3Char"/>
    <w:semiHidden/>
    <w:unhideWhenUsed/>
    <w:qFormat/>
    <w:rsid w:val="008A1862"/>
    <w:pPr>
      <w:keepNext/>
      <w:numPr>
        <w:ilvl w:val="2"/>
        <w:numId w:val="1"/>
      </w:numPr>
      <w:spacing w:before="140" w:after="120"/>
      <w:outlineLvl w:val="2"/>
    </w:pPr>
    <w:rPr>
      <w:rFonts w:ascii="Liberation Sans" w:eastAsia="Microsoft YaHei" w:hAnsi="Liberation Sans"/>
      <w:b/>
      <w:bCs/>
      <w:sz w:val="28"/>
      <w:szCs w:val="2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8A1862"/>
    <w:rPr>
      <w:rFonts w:ascii="Liberation Sans" w:eastAsia="Microsoft YaHei" w:hAnsi="Liberation Sans" w:cs="Mangal"/>
      <w:b/>
      <w:bCs/>
      <w:kern w:val="2"/>
      <w:sz w:val="36"/>
      <w:szCs w:val="36"/>
      <w:lang w:eastAsia="zh-CN" w:bidi="hi-IN"/>
    </w:rPr>
  </w:style>
  <w:style w:type="character" w:customStyle="1" w:styleId="Naslov3Char">
    <w:name w:val="Naslov 3 Char"/>
    <w:basedOn w:val="Zadanifontodlomka"/>
    <w:link w:val="Naslov3"/>
    <w:semiHidden/>
    <w:rsid w:val="008A1862"/>
    <w:rPr>
      <w:rFonts w:ascii="Liberation Sans" w:eastAsia="Microsoft YaHei" w:hAnsi="Liberation Sans" w:cs="Mangal"/>
      <w:b/>
      <w:bCs/>
      <w:kern w:val="2"/>
      <w:sz w:val="28"/>
      <w:szCs w:val="28"/>
      <w:lang w:eastAsia="zh-CN" w:bidi="hi-IN"/>
    </w:rPr>
  </w:style>
  <w:style w:type="character" w:styleId="Hiperveza">
    <w:name w:val="Hyperlink"/>
    <w:uiPriority w:val="99"/>
    <w:unhideWhenUsed/>
    <w:rsid w:val="008A1862"/>
    <w:rPr>
      <w:color w:val="0000FF"/>
      <w:u w:val="single"/>
    </w:rPr>
  </w:style>
  <w:style w:type="paragraph" w:customStyle="1" w:styleId="TableContents">
    <w:name w:val="Table Contents"/>
    <w:basedOn w:val="Normal"/>
    <w:rsid w:val="008A1862"/>
    <w:pPr>
      <w:suppressLineNumbers/>
    </w:pPr>
  </w:style>
  <w:style w:type="paragraph" w:customStyle="1" w:styleId="TableHeading">
    <w:name w:val="Table Heading"/>
    <w:basedOn w:val="TableContents"/>
    <w:rsid w:val="008A1862"/>
    <w:pPr>
      <w:jc w:val="center"/>
    </w:pPr>
    <w:rPr>
      <w:b/>
      <w:bCs/>
    </w:rPr>
  </w:style>
  <w:style w:type="paragraph" w:styleId="Tijeloteksta">
    <w:name w:val="Body Text"/>
    <w:basedOn w:val="Normal"/>
    <w:link w:val="TijelotekstaChar"/>
    <w:uiPriority w:val="99"/>
    <w:semiHidden/>
    <w:unhideWhenUsed/>
    <w:rsid w:val="008A1862"/>
    <w:pPr>
      <w:spacing w:after="120"/>
    </w:pPr>
    <w:rPr>
      <w:szCs w:val="21"/>
    </w:rPr>
  </w:style>
  <w:style w:type="character" w:customStyle="1" w:styleId="TijelotekstaChar">
    <w:name w:val="Tijelo teksta Char"/>
    <w:basedOn w:val="Zadanifontodlomka"/>
    <w:link w:val="Tijeloteksta"/>
    <w:uiPriority w:val="99"/>
    <w:semiHidden/>
    <w:rsid w:val="008A1862"/>
    <w:rPr>
      <w:rFonts w:ascii="Liberation Serif" w:eastAsia="SimSun" w:hAnsi="Liberation Serif" w:cs="Mangal"/>
      <w:kern w:val="2"/>
      <w:sz w:val="24"/>
      <w:szCs w:val="21"/>
      <w:lang w:eastAsia="zh-CN" w:bidi="hi-IN"/>
    </w:rPr>
  </w:style>
  <w:style w:type="character" w:styleId="Nerijeenospominjanje">
    <w:name w:val="Unresolved Mention"/>
    <w:basedOn w:val="Zadanifontodlomka"/>
    <w:uiPriority w:val="99"/>
    <w:semiHidden/>
    <w:unhideWhenUsed/>
    <w:rsid w:val="008A1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bacic/SkladisteProjekt" TargetMode="External"/><Relationship Id="rId5" Type="http://schemas.openxmlformats.org/officeDocument/2006/relationships/hyperlink" Target="https://github.com/vbacic/SkladisteProjek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Bačić</dc:creator>
  <cp:keywords/>
  <dc:description/>
  <cp:lastModifiedBy>Valentina Bačić</cp:lastModifiedBy>
  <cp:revision>5</cp:revision>
  <dcterms:created xsi:type="dcterms:W3CDTF">2021-06-13T18:54:00Z</dcterms:created>
  <dcterms:modified xsi:type="dcterms:W3CDTF">2021-06-15T07:30:00Z</dcterms:modified>
</cp:coreProperties>
</file>